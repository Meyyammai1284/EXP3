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C8" w:rsidRPr="00CF3C9E" w:rsidRDefault="00C66386" w:rsidP="00C66386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>EXPT:3</w:t>
      </w:r>
    </w:p>
    <w:p w:rsidR="00C66386" w:rsidRPr="00CF3C9E" w:rsidRDefault="00C66386" w:rsidP="00C66386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 xml:space="preserve">                     QUESTIONS ON DECISION MAKING STATEMENTS</w:t>
      </w:r>
    </w:p>
    <w:p w:rsidR="00B92665" w:rsidRPr="00CF3C9E" w:rsidRDefault="00B92665" w:rsidP="00C66386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ab/>
      </w:r>
      <w:r w:rsidRPr="00CF3C9E">
        <w:rPr>
          <w:rFonts w:ascii="Times New Roman" w:hAnsi="Times New Roman" w:cs="Times New Roman"/>
          <w:b/>
          <w:sz w:val="24"/>
          <w:szCs w:val="24"/>
        </w:rPr>
        <w:tab/>
      </w:r>
      <w:r w:rsidRPr="00CF3C9E">
        <w:rPr>
          <w:rFonts w:ascii="Times New Roman" w:hAnsi="Times New Roman" w:cs="Times New Roman"/>
          <w:b/>
          <w:sz w:val="24"/>
          <w:szCs w:val="24"/>
        </w:rPr>
        <w:tab/>
      </w:r>
      <w:r w:rsidRPr="00CF3C9E">
        <w:rPr>
          <w:rFonts w:ascii="Times New Roman" w:hAnsi="Times New Roman" w:cs="Times New Roman"/>
          <w:b/>
          <w:sz w:val="24"/>
          <w:szCs w:val="24"/>
        </w:rPr>
        <w:tab/>
        <w:t xml:space="preserve">       GROUP 4</w:t>
      </w:r>
    </w:p>
    <w:p w:rsidR="00494353" w:rsidRPr="00CF3C9E" w:rsidRDefault="00494353" w:rsidP="00C66386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>1.</w:t>
      </w:r>
      <w:r w:rsidR="00AA69A7" w:rsidRPr="00CF3C9E">
        <w:rPr>
          <w:rFonts w:ascii="Times New Roman" w:hAnsi="Times New Roman" w:cs="Times New Roman"/>
          <w:b/>
          <w:sz w:val="24"/>
          <w:szCs w:val="24"/>
        </w:rPr>
        <w:t>BIGGEST OF THREE NUMBERS</w:t>
      </w:r>
    </w:p>
    <w:p w:rsidR="00C66386" w:rsidRPr="00CF3C9E" w:rsidRDefault="00C66386" w:rsidP="00C66386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a=int(input("enter the first number:"))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b=int(input("enter the second number:"))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c=int(input("enter the third number:"))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if(a&gt;b and a&gt;c):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print("first number is biggest")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elif(b&gt;a and b&gt;c):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print("second number is biggest")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else: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print("third number is biggest")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</w:p>
    <w:p w:rsidR="00C66386" w:rsidRPr="00CF3C9E" w:rsidRDefault="00C66386" w:rsidP="00C66386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enter the first number:1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enter the second number:2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enter the third number:3</w:t>
      </w:r>
    </w:p>
    <w:p w:rsidR="00C66386" w:rsidRPr="00CF3C9E" w:rsidRDefault="00C66386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 xml:space="preserve">third number is biggest </w:t>
      </w:r>
    </w:p>
    <w:p w:rsidR="00C66386" w:rsidRPr="00CF3C9E" w:rsidRDefault="00AA69A7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2.ODD OR EVEN NUMBER</w:t>
      </w:r>
    </w:p>
    <w:p w:rsidR="00AA69A7" w:rsidRPr="00CF3C9E" w:rsidRDefault="00AA69A7" w:rsidP="00C66386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CODE:</w:t>
      </w:r>
    </w:p>
    <w:p w:rsidR="00AA69A7" w:rsidRPr="00CF3C9E" w:rsidRDefault="00AA69A7" w:rsidP="00AA69A7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a=int(input("enter the number"))</w:t>
      </w:r>
    </w:p>
    <w:p w:rsidR="00AA69A7" w:rsidRPr="00CF3C9E" w:rsidRDefault="00AA69A7" w:rsidP="00AA69A7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if(a%2==0):</w:t>
      </w:r>
    </w:p>
    <w:p w:rsidR="00AA69A7" w:rsidRPr="00CF3C9E" w:rsidRDefault="00AA69A7" w:rsidP="00AA69A7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print("the number is even number")</w:t>
      </w:r>
    </w:p>
    <w:p w:rsidR="00AA69A7" w:rsidRPr="00CF3C9E" w:rsidRDefault="00AA69A7" w:rsidP="00AA69A7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else:</w:t>
      </w:r>
    </w:p>
    <w:p w:rsidR="00AA69A7" w:rsidRPr="00CF3C9E" w:rsidRDefault="00AA69A7" w:rsidP="00AA69A7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print("the number is odd number")</w:t>
      </w:r>
    </w:p>
    <w:p w:rsidR="00AA69A7" w:rsidRPr="00CF3C9E" w:rsidRDefault="00AA69A7" w:rsidP="00AA69A7">
      <w:pPr>
        <w:rPr>
          <w:rFonts w:ascii="Times New Roman" w:hAnsi="Times New Roman" w:cs="Times New Roman"/>
          <w:sz w:val="24"/>
          <w:szCs w:val="24"/>
        </w:rPr>
      </w:pPr>
    </w:p>
    <w:p w:rsidR="00AA69A7" w:rsidRPr="00CF3C9E" w:rsidRDefault="00AA69A7" w:rsidP="00AA69A7">
      <w:pPr>
        <w:rPr>
          <w:rFonts w:ascii="Times New Roman" w:hAnsi="Times New Roman" w:cs="Times New Roman"/>
          <w:sz w:val="24"/>
          <w:szCs w:val="24"/>
        </w:rPr>
      </w:pPr>
    </w:p>
    <w:p w:rsidR="00AA69A7" w:rsidRPr="00CF3C9E" w:rsidRDefault="00AA69A7" w:rsidP="00AA69A7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A69A7" w:rsidRPr="00CF3C9E" w:rsidRDefault="00AA69A7" w:rsidP="00AA69A7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enter the number3</w:t>
      </w:r>
    </w:p>
    <w:p w:rsidR="00AA69A7" w:rsidRPr="00CF3C9E" w:rsidRDefault="00AA69A7" w:rsidP="00AA69A7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the number is odd number</w:t>
      </w:r>
    </w:p>
    <w:p w:rsidR="003D41A2" w:rsidRPr="00CF3C9E" w:rsidRDefault="003D41A2" w:rsidP="00AA69A7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>3.GRADE ANALYSIS</w:t>
      </w:r>
    </w:p>
    <w:p w:rsidR="003D41A2" w:rsidRPr="00CF3C9E" w:rsidRDefault="003D41A2" w:rsidP="00AA69A7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>CODE</w:t>
      </w:r>
      <w:r w:rsidRPr="00CF3C9E">
        <w:rPr>
          <w:rFonts w:ascii="Times New Roman" w:hAnsi="Times New Roman" w:cs="Times New Roman"/>
          <w:sz w:val="24"/>
          <w:szCs w:val="24"/>
        </w:rPr>
        <w:t>: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m1=int(input("enter the value of m1"))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m2=int(input("enter the value of m2"))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m3=int(input("enter the value of m3"))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total=m1+m2+m3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avg=total/3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if(avg&gt;90):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print("grade is o")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elif(avg&gt;90 and avg&gt;=80):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print("grade is a+")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elif(avg&gt;80 and avg&gt;=70):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print("grade is a")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elif(avg&gt;70 and avg&gt;=60):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print("grade is b+")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elif(avg&gt;60 and avg&gt;=50):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print("grade is b")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else: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print("grade is u")</w:t>
      </w:r>
    </w:p>
    <w:p w:rsidR="003D41A2" w:rsidRPr="00CF3C9E" w:rsidRDefault="003D41A2" w:rsidP="003D41A2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enter the value of m1 90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enter the value of m292</w:t>
      </w:r>
    </w:p>
    <w:p w:rsidR="003D41A2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enter the value of m394</w:t>
      </w:r>
    </w:p>
    <w:p w:rsidR="00B92665" w:rsidRPr="00CF3C9E" w:rsidRDefault="003D41A2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grade is o</w:t>
      </w:r>
    </w:p>
    <w:p w:rsidR="00B92665" w:rsidRPr="00CF3C9E" w:rsidRDefault="00B92665" w:rsidP="003D41A2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GROUP5</w:t>
      </w:r>
    </w:p>
    <w:p w:rsidR="00DF7BBD" w:rsidRPr="00CF3C9E" w:rsidRDefault="00CF3C9E" w:rsidP="00CF3C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DF7BBD" w:rsidRPr="00CF3C9E">
        <w:rPr>
          <w:rFonts w:ascii="Times New Roman" w:hAnsi="Times New Roman" w:cs="Times New Roman"/>
          <w:b/>
          <w:sz w:val="24"/>
          <w:szCs w:val="24"/>
        </w:rPr>
        <w:t>VOTING ELIGIBILITY</w:t>
      </w:r>
    </w:p>
    <w:p w:rsidR="00DF7BBD" w:rsidRPr="00CF3C9E" w:rsidRDefault="00DF7BBD" w:rsidP="003D41A2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>CODE</w:t>
      </w:r>
      <w:r w:rsidRPr="00CF3C9E">
        <w:rPr>
          <w:rFonts w:ascii="Times New Roman" w:hAnsi="Times New Roman" w:cs="Times New Roman"/>
          <w:sz w:val="24"/>
          <w:szCs w:val="24"/>
        </w:rPr>
        <w:t>:</w:t>
      </w:r>
    </w:p>
    <w:p w:rsidR="00DF7BBD" w:rsidRPr="00CF3C9E" w:rsidRDefault="00DF7BBD" w:rsidP="00DF7BBD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a=int(input("enter the age"))</w:t>
      </w:r>
    </w:p>
    <w:p w:rsidR="00DF7BBD" w:rsidRPr="00CF3C9E" w:rsidRDefault="00DF7BBD" w:rsidP="00DF7BBD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if(a&gt;=18):</w:t>
      </w:r>
    </w:p>
    <w:p w:rsidR="00DF7BBD" w:rsidRPr="00CF3C9E" w:rsidRDefault="00DF7BBD" w:rsidP="00DF7B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F3C9E">
        <w:rPr>
          <w:rFonts w:ascii="Times New Roman" w:hAnsi="Times New Roman" w:cs="Times New Roman"/>
          <w:sz w:val="24"/>
          <w:szCs w:val="24"/>
        </w:rPr>
        <w:t>print("eligible for voting")</w:t>
      </w:r>
    </w:p>
    <w:p w:rsidR="00DF7BBD" w:rsidRPr="00CF3C9E" w:rsidRDefault="00DF7BBD" w:rsidP="00DF7BBD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else:</w:t>
      </w:r>
    </w:p>
    <w:p w:rsidR="00DF7BBD" w:rsidRPr="00CF3C9E" w:rsidRDefault="00DF7BBD" w:rsidP="00DF7BBD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print("not eligible for voting")</w:t>
      </w:r>
    </w:p>
    <w:p w:rsidR="00DF7BBD" w:rsidRPr="00CF3C9E" w:rsidRDefault="00DF7BBD" w:rsidP="00DF7BBD">
      <w:pPr>
        <w:rPr>
          <w:rFonts w:ascii="Times New Roman" w:hAnsi="Times New Roman" w:cs="Times New Roman"/>
          <w:b/>
          <w:sz w:val="24"/>
          <w:szCs w:val="24"/>
        </w:rPr>
      </w:pPr>
      <w:r w:rsidRPr="00CF3C9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F7BBD" w:rsidRPr="00CF3C9E" w:rsidRDefault="00DF7BBD" w:rsidP="00DF7BBD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enter the age 18</w:t>
      </w:r>
    </w:p>
    <w:p w:rsidR="00DF7BBD" w:rsidRDefault="00DF7BBD" w:rsidP="00DF7BBD">
      <w:pPr>
        <w:rPr>
          <w:rFonts w:ascii="Times New Roman" w:hAnsi="Times New Roman" w:cs="Times New Roman"/>
          <w:sz w:val="24"/>
          <w:szCs w:val="24"/>
        </w:rPr>
      </w:pPr>
      <w:r w:rsidRPr="00CF3C9E">
        <w:rPr>
          <w:rFonts w:ascii="Times New Roman" w:hAnsi="Times New Roman" w:cs="Times New Roman"/>
          <w:sz w:val="24"/>
          <w:szCs w:val="24"/>
        </w:rPr>
        <w:t>eligible for voting</w:t>
      </w:r>
    </w:p>
    <w:p w:rsidR="00CF3C9E" w:rsidRDefault="00CF3C9E" w:rsidP="00DF7B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C62532">
        <w:rPr>
          <w:rFonts w:ascii="Times New Roman" w:hAnsi="Times New Roman" w:cs="Times New Roman"/>
          <w:b/>
          <w:sz w:val="24"/>
          <w:szCs w:val="24"/>
        </w:rPr>
        <w:t>UPPER OR LOWER:</w:t>
      </w:r>
    </w:p>
    <w:p w:rsidR="00C62532" w:rsidRDefault="00C62532" w:rsidP="00DF7B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C62532" w:rsidRPr="00C62532" w:rsidRDefault="00C62532" w:rsidP="00C62532">
      <w:pPr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a=input("enter a character:")</w:t>
      </w:r>
    </w:p>
    <w:p w:rsidR="00C62532" w:rsidRPr="00C62532" w:rsidRDefault="00C62532" w:rsidP="00C62532">
      <w:pPr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if(a&gt;="A" and a&lt;="Z"):</w:t>
      </w:r>
    </w:p>
    <w:p w:rsidR="00C62532" w:rsidRPr="00C62532" w:rsidRDefault="00C62532" w:rsidP="00C62532">
      <w:pPr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print("you entered upper case character")</w:t>
      </w:r>
    </w:p>
    <w:p w:rsidR="00C62532" w:rsidRPr="00C62532" w:rsidRDefault="00C62532" w:rsidP="00C62532">
      <w:pPr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else:</w:t>
      </w:r>
    </w:p>
    <w:p w:rsidR="00C62532" w:rsidRPr="00C62532" w:rsidRDefault="00C62532" w:rsidP="00C62532">
      <w:pPr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print("you entered lower case character")</w:t>
      </w:r>
    </w:p>
    <w:p w:rsidR="00CF3C9E" w:rsidRDefault="00C62532" w:rsidP="00DF7B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62532" w:rsidRPr="00C62532" w:rsidRDefault="00C62532" w:rsidP="00C62532">
      <w:pPr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enter a character:e</w:t>
      </w:r>
    </w:p>
    <w:p w:rsidR="00C62532" w:rsidRPr="00C62532" w:rsidRDefault="00C62532" w:rsidP="00C62532">
      <w:pPr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you entered lower case character</w:t>
      </w:r>
    </w:p>
    <w:p w:rsidR="00566DFD" w:rsidRDefault="00566DFD" w:rsidP="00C62532">
      <w:pPr>
        <w:rPr>
          <w:rFonts w:ascii="Times New Roman" w:hAnsi="Times New Roman" w:cs="Times New Roman"/>
          <w:b/>
          <w:sz w:val="24"/>
          <w:szCs w:val="24"/>
        </w:rPr>
      </w:pPr>
    </w:p>
    <w:p w:rsidR="00566DFD" w:rsidRDefault="00566D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66DFD" w:rsidRDefault="00566DFD" w:rsidP="00C62532">
      <w:pPr>
        <w:rPr>
          <w:rFonts w:ascii="Times New Roman" w:hAnsi="Times New Roman" w:cs="Times New Roman"/>
          <w:b/>
          <w:sz w:val="24"/>
          <w:szCs w:val="24"/>
        </w:rPr>
      </w:pPr>
    </w:p>
    <w:p w:rsidR="003C7F09" w:rsidRDefault="003C7F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3.QUATRATIC EQUATION:</w:t>
      </w:r>
    </w:p>
    <w:p w:rsidR="003C7F09" w:rsidRDefault="003C7F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C7F09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import cmath</w:t>
      </w:r>
    </w:p>
    <w:p w:rsidR="003C7F09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a=float(input("enter a:"))</w:t>
      </w:r>
    </w:p>
    <w:p w:rsidR="003C7F09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b=float(input("enter b:"))</w:t>
      </w:r>
    </w:p>
    <w:p w:rsidR="003C7F09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c=float(input("enter c:"))</w:t>
      </w:r>
    </w:p>
    <w:p w:rsidR="003C7F09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d=(b**2)-(4*a*c)</w:t>
      </w:r>
    </w:p>
    <w:p w:rsidR="003C7F09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sol1=(-b-cmath.sqrt(d))/(2*a)</w:t>
      </w:r>
    </w:p>
    <w:p w:rsidR="003C7F09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sol2=(-b+cmath.sqrt(d))/(2*a)</w:t>
      </w:r>
    </w:p>
    <w:p w:rsid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print("the solution are{0}and{1}".format(sol1,sol2))</w:t>
      </w:r>
    </w:p>
    <w:p w:rsidR="003C7F09" w:rsidRDefault="003C7F09" w:rsidP="003C7F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C7F09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enter a:5</w:t>
      </w:r>
    </w:p>
    <w:p w:rsidR="003C7F09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enter b:8</w:t>
      </w:r>
    </w:p>
    <w:p w:rsidR="003C7F09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enter c:7</w:t>
      </w:r>
    </w:p>
    <w:p w:rsidR="00566DFD" w:rsidRPr="003C7F09" w:rsidRDefault="003C7F09" w:rsidP="003C7F09">
      <w:pPr>
        <w:rPr>
          <w:rFonts w:ascii="Times New Roman" w:hAnsi="Times New Roman" w:cs="Times New Roman"/>
          <w:sz w:val="24"/>
          <w:szCs w:val="24"/>
        </w:rPr>
      </w:pPr>
      <w:r w:rsidRPr="003C7F09">
        <w:rPr>
          <w:rFonts w:ascii="Times New Roman" w:hAnsi="Times New Roman" w:cs="Times New Roman"/>
          <w:sz w:val="24"/>
          <w:szCs w:val="24"/>
        </w:rPr>
        <w:t>the solution are(-0.8-0.8717797887081348j)and(-0.8+0.8717797887081348j)</w:t>
      </w:r>
      <w:r w:rsidR="00566DFD" w:rsidRPr="003C7F09">
        <w:rPr>
          <w:rFonts w:ascii="Times New Roman" w:hAnsi="Times New Roman" w:cs="Times New Roman"/>
          <w:sz w:val="24"/>
          <w:szCs w:val="24"/>
        </w:rPr>
        <w:br w:type="page"/>
      </w:r>
    </w:p>
    <w:p w:rsidR="00C62532" w:rsidRDefault="00C62532" w:rsidP="00C62532">
      <w:pPr>
        <w:rPr>
          <w:rFonts w:ascii="Times New Roman" w:hAnsi="Times New Roman" w:cs="Times New Roman"/>
          <w:b/>
          <w:sz w:val="24"/>
          <w:szCs w:val="24"/>
        </w:rPr>
      </w:pPr>
    </w:p>
    <w:p w:rsidR="00BD7CFC" w:rsidRDefault="00BD7CFC" w:rsidP="00C62532">
      <w:pPr>
        <w:rPr>
          <w:rFonts w:ascii="Times New Roman" w:hAnsi="Times New Roman" w:cs="Times New Roman"/>
          <w:b/>
          <w:sz w:val="24"/>
          <w:szCs w:val="24"/>
        </w:rPr>
      </w:pPr>
    </w:p>
    <w:p w:rsidR="00566DFD" w:rsidRPr="00BD7CFC" w:rsidRDefault="00566DFD" w:rsidP="00C62532">
      <w:pPr>
        <w:rPr>
          <w:rFonts w:ascii="Times New Roman" w:hAnsi="Times New Roman" w:cs="Times New Roman"/>
          <w:b/>
          <w:sz w:val="24"/>
          <w:szCs w:val="24"/>
        </w:rPr>
      </w:pPr>
    </w:p>
    <w:p w:rsidR="00DF7BBD" w:rsidRPr="00CF3C9E" w:rsidRDefault="00DF7BBD" w:rsidP="00DF7BBD">
      <w:pPr>
        <w:rPr>
          <w:rFonts w:ascii="Times New Roman" w:hAnsi="Times New Roman" w:cs="Times New Roman"/>
          <w:sz w:val="24"/>
          <w:szCs w:val="24"/>
        </w:rPr>
      </w:pPr>
    </w:p>
    <w:p w:rsidR="003D41A2" w:rsidRPr="00CF3C9E" w:rsidRDefault="003D41A2" w:rsidP="00AA69A7">
      <w:pPr>
        <w:rPr>
          <w:rFonts w:ascii="Times New Roman" w:hAnsi="Times New Roman" w:cs="Times New Roman"/>
          <w:sz w:val="24"/>
          <w:szCs w:val="24"/>
        </w:rPr>
      </w:pPr>
    </w:p>
    <w:sectPr w:rsidR="003D41A2" w:rsidRPr="00CF3C9E" w:rsidSect="00E41A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4E5" w:rsidRDefault="00E564E5" w:rsidP="00C66386">
      <w:pPr>
        <w:spacing w:after="0" w:line="240" w:lineRule="auto"/>
      </w:pPr>
      <w:r>
        <w:separator/>
      </w:r>
    </w:p>
  </w:endnote>
  <w:endnote w:type="continuationSeparator" w:id="1">
    <w:p w:rsidR="00E564E5" w:rsidRDefault="00E564E5" w:rsidP="00C6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4E5" w:rsidRDefault="00E564E5" w:rsidP="00C66386">
      <w:pPr>
        <w:spacing w:after="0" w:line="240" w:lineRule="auto"/>
      </w:pPr>
      <w:r>
        <w:separator/>
      </w:r>
    </w:p>
  </w:footnote>
  <w:footnote w:type="continuationSeparator" w:id="1">
    <w:p w:rsidR="00E564E5" w:rsidRDefault="00E564E5" w:rsidP="00C6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386" w:rsidRDefault="00B9266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NAME:SP.MEYYAMMAI</w:t>
    </w:r>
  </w:p>
  <w:p w:rsidR="00C66386" w:rsidRPr="00C66386" w:rsidRDefault="00B9266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ROLL NO: 22CSEA17</w:t>
    </w:r>
  </w:p>
  <w:p w:rsidR="00C66386" w:rsidRDefault="00C663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57CB2"/>
    <w:multiLevelType w:val="hybridMultilevel"/>
    <w:tmpl w:val="7DC8F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386"/>
    <w:rsid w:val="001F004F"/>
    <w:rsid w:val="003C7F09"/>
    <w:rsid w:val="003D41A2"/>
    <w:rsid w:val="00494353"/>
    <w:rsid w:val="00566DFD"/>
    <w:rsid w:val="008215C8"/>
    <w:rsid w:val="00AA69A7"/>
    <w:rsid w:val="00B92665"/>
    <w:rsid w:val="00BD7CFC"/>
    <w:rsid w:val="00C62532"/>
    <w:rsid w:val="00C66386"/>
    <w:rsid w:val="00CF3C9E"/>
    <w:rsid w:val="00D65869"/>
    <w:rsid w:val="00DF7BBD"/>
    <w:rsid w:val="00E41A34"/>
    <w:rsid w:val="00E564E5"/>
    <w:rsid w:val="00E70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386"/>
  </w:style>
  <w:style w:type="paragraph" w:styleId="Footer">
    <w:name w:val="footer"/>
    <w:basedOn w:val="Normal"/>
    <w:link w:val="FooterChar"/>
    <w:uiPriority w:val="99"/>
    <w:unhideWhenUsed/>
    <w:rsid w:val="00C66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386"/>
  </w:style>
  <w:style w:type="paragraph" w:styleId="ListParagraph">
    <w:name w:val="List Paragraph"/>
    <w:basedOn w:val="Normal"/>
    <w:uiPriority w:val="34"/>
    <w:qFormat/>
    <w:rsid w:val="00CF3C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A8D2C-9DE8-42D2-9BAC-05F1B13F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test02</cp:lastModifiedBy>
  <cp:revision>3</cp:revision>
  <dcterms:created xsi:type="dcterms:W3CDTF">2023-01-04T08:53:00Z</dcterms:created>
  <dcterms:modified xsi:type="dcterms:W3CDTF">2023-01-04T09:45:00Z</dcterms:modified>
</cp:coreProperties>
</file>